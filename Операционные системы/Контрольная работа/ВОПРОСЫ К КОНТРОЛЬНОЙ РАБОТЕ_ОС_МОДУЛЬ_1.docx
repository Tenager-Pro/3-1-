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39" w:rsidRDefault="00AB1B39"/>
    <w:p w:rsidR="00574BF0" w:rsidRDefault="008D5CA2" w:rsidP="008D5C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К К</w:t>
      </w:r>
      <w:r w:rsidRPr="008D5CA2">
        <w:rPr>
          <w:rFonts w:ascii="Times New Roman" w:hAnsi="Times New Roman" w:cs="Times New Roman"/>
          <w:b/>
          <w:sz w:val="28"/>
          <w:szCs w:val="28"/>
        </w:rPr>
        <w:t>ОНТРОЛЬНОЙ РАБОТЕ</w:t>
      </w:r>
    </w:p>
    <w:p w:rsidR="008D5CA2" w:rsidRDefault="008D5CA2" w:rsidP="008D5C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Операционные системы </w:t>
      </w:r>
    </w:p>
    <w:p w:rsidR="008D5CA2" w:rsidRPr="008D5CA2" w:rsidRDefault="008D5CA2" w:rsidP="008D5C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студентов групп ЭВМ.Б-51, ЭВМ.Б-52</w:t>
      </w:r>
    </w:p>
    <w:p w:rsidR="008E02B0" w:rsidRPr="008D5CA2" w:rsidRDefault="008D5CA2" w:rsidP="008D5CA2">
      <w:pPr>
        <w:ind w:firstLine="709"/>
        <w:rPr>
          <w:rFonts w:ascii="Times New Roman" w:hAnsi="Times New Roman" w:cs="Times New Roman"/>
          <w:b/>
          <w:sz w:val="28"/>
        </w:rPr>
      </w:pPr>
      <w:r w:rsidRPr="008D5CA2">
        <w:rPr>
          <w:rFonts w:ascii="Times New Roman" w:hAnsi="Times New Roman" w:cs="Times New Roman"/>
          <w:b/>
          <w:sz w:val="28"/>
        </w:rPr>
        <w:t>Оценка знаний</w:t>
      </w:r>
    </w:p>
    <w:p w:rsidR="008E02B0" w:rsidRDefault="00574BF0" w:rsidP="008E02B0">
      <w:pPr>
        <w:numPr>
          <w:ilvl w:val="0"/>
          <w:numId w:val="7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0" w:lineRule="exact"/>
        <w:ind w:hanging="566"/>
        <w:rPr>
          <w:rFonts w:ascii="Times New Roman" w:hAnsi="Times New Roman" w:cs="Times New Roman"/>
          <w:spacing w:val="-1"/>
          <w:sz w:val="28"/>
          <w:szCs w:val="28"/>
        </w:rPr>
      </w:pPr>
      <w:bookmarkStart w:id="0" w:name="КОНТРОЛЬНЫЕ_ВОПРОСЫ_К_ЛЕКЦИЯМ"/>
      <w:bookmarkStart w:id="1" w:name="bookmark0"/>
      <w:bookmarkEnd w:id="0"/>
      <w:bookmarkEnd w:id="1"/>
      <w:r>
        <w:rPr>
          <w:rFonts w:ascii="Times New Roman" w:hAnsi="Times New Roman" w:cs="Times New Roman"/>
          <w:spacing w:val="-1"/>
          <w:sz w:val="28"/>
          <w:szCs w:val="28"/>
        </w:rPr>
        <w:t xml:space="preserve">Опишите </w:t>
      </w:r>
      <w:r w:rsidR="008E02B0" w:rsidRPr="008E02B0">
        <w:rPr>
          <w:rFonts w:ascii="Times New Roman" w:hAnsi="Times New Roman" w:cs="Times New Roman"/>
          <w:spacing w:val="-1"/>
          <w:sz w:val="28"/>
          <w:szCs w:val="28"/>
        </w:rPr>
        <w:t>основные</w:t>
      </w:r>
      <w:r w:rsidR="008E02B0"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E02B0" w:rsidRPr="008E02B0">
        <w:rPr>
          <w:rFonts w:ascii="Times New Roman" w:hAnsi="Times New Roman" w:cs="Times New Roman"/>
          <w:spacing w:val="-1"/>
          <w:sz w:val="28"/>
          <w:szCs w:val="28"/>
        </w:rPr>
        <w:t>функции</w:t>
      </w:r>
      <w:r w:rsidR="008E02B0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8E02B0" w:rsidRPr="008E02B0">
        <w:rPr>
          <w:rFonts w:ascii="Times New Roman" w:hAnsi="Times New Roman" w:cs="Times New Roman"/>
          <w:spacing w:val="-1"/>
          <w:sz w:val="28"/>
          <w:szCs w:val="28"/>
        </w:rPr>
        <w:t>ОС.</w:t>
      </w:r>
    </w:p>
    <w:p w:rsidR="00574BF0" w:rsidRDefault="00574BF0" w:rsidP="00574BF0">
      <w:pPr>
        <w:numPr>
          <w:ilvl w:val="0"/>
          <w:numId w:val="7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Опишите п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о</w:t>
      </w:r>
      <w:r w:rsidRPr="008E02B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каким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2"/>
          <w:sz w:val="28"/>
          <w:szCs w:val="28"/>
        </w:rPr>
        <w:t>признакам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классифицируются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ОС.</w:t>
      </w:r>
    </w:p>
    <w:p w:rsidR="008D5CA2" w:rsidRDefault="008D5CA2" w:rsidP="00574BF0">
      <w:pPr>
        <w:numPr>
          <w:ilvl w:val="0"/>
          <w:numId w:val="7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к</w:t>
      </w:r>
      <w:r w:rsidRPr="008E02B0">
        <w:rPr>
          <w:rFonts w:ascii="Times New Roman" w:hAnsi="Times New Roman" w:cs="Times New Roman"/>
          <w:sz w:val="28"/>
          <w:szCs w:val="28"/>
        </w:rPr>
        <w:t>акие</w:t>
      </w:r>
      <w:r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существуют типы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архитектуры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2"/>
          <w:sz w:val="28"/>
          <w:szCs w:val="28"/>
        </w:rPr>
        <w:t>ядра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ОС.</w:t>
      </w:r>
    </w:p>
    <w:p w:rsidR="008D5CA2" w:rsidRPr="008E02B0" w:rsidRDefault="008D5CA2" w:rsidP="008D5CA2">
      <w:pPr>
        <w:numPr>
          <w:ilvl w:val="0"/>
          <w:numId w:val="7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116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Изложите в</w:t>
      </w:r>
      <w:r w:rsidRPr="008E02B0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z w:val="28"/>
          <w:szCs w:val="28"/>
        </w:rPr>
        <w:t>чем</w:t>
      </w:r>
      <w:r w:rsidRPr="008E02B0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заключается</w:t>
      </w:r>
      <w:r w:rsidRPr="008E02B0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основное</w:t>
      </w:r>
      <w:r w:rsidRPr="008E02B0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назначение</w:t>
      </w:r>
      <w:r w:rsidRPr="008E02B0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подсистемы</w:t>
      </w:r>
      <w:r w:rsidRPr="008E02B0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управления</w:t>
      </w:r>
      <w:r w:rsidRPr="008E02B0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памя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тью ОС.</w:t>
      </w:r>
    </w:p>
    <w:p w:rsidR="008D5CA2" w:rsidRPr="008E02B0" w:rsidRDefault="008D5CA2" w:rsidP="008D5CA2">
      <w:pPr>
        <w:numPr>
          <w:ilvl w:val="0"/>
          <w:numId w:val="7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pacing w:val="-1"/>
          <w:sz w:val="28"/>
          <w:szCs w:val="28"/>
        </w:rPr>
      </w:pPr>
      <w:r w:rsidRPr="008E02B0">
        <w:rPr>
          <w:rFonts w:ascii="Times New Roman" w:hAnsi="Times New Roman" w:cs="Times New Roman"/>
          <w:spacing w:val="-1"/>
          <w:sz w:val="28"/>
          <w:szCs w:val="28"/>
        </w:rPr>
        <w:t>Опишите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организацию фиксированного распределения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памяти.</w:t>
      </w:r>
    </w:p>
    <w:p w:rsidR="008D5CA2" w:rsidRPr="008E02B0" w:rsidRDefault="008D5CA2" w:rsidP="008D5CA2">
      <w:pPr>
        <w:numPr>
          <w:ilvl w:val="0"/>
          <w:numId w:val="7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pacing w:val="-1"/>
          <w:sz w:val="28"/>
          <w:szCs w:val="28"/>
        </w:rPr>
      </w:pPr>
      <w:r w:rsidRPr="008E02B0">
        <w:rPr>
          <w:rFonts w:ascii="Times New Roman" w:hAnsi="Times New Roman" w:cs="Times New Roman"/>
          <w:spacing w:val="-1"/>
          <w:sz w:val="28"/>
          <w:szCs w:val="28"/>
        </w:rPr>
        <w:t>Опишите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организацию динамического</w:t>
      </w:r>
      <w:r w:rsidRPr="008E02B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распределения</w:t>
      </w:r>
      <w:r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памяти.</w:t>
      </w:r>
    </w:p>
    <w:p w:rsidR="008D5CA2" w:rsidRPr="008E02B0" w:rsidRDefault="008D5CA2" w:rsidP="008D5CA2">
      <w:pPr>
        <w:numPr>
          <w:ilvl w:val="0"/>
          <w:numId w:val="7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8E02B0">
        <w:rPr>
          <w:rFonts w:ascii="Times New Roman" w:hAnsi="Times New Roman" w:cs="Times New Roman"/>
          <w:spacing w:val="-1"/>
          <w:sz w:val="28"/>
          <w:szCs w:val="28"/>
        </w:rPr>
        <w:t>Опишите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организацию простого</w:t>
      </w:r>
      <w:r w:rsidRPr="008E02B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страничного</w:t>
      </w:r>
      <w:r w:rsidRPr="008E02B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распределения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памяти.</w:t>
      </w:r>
    </w:p>
    <w:p w:rsidR="008D5CA2" w:rsidRDefault="008D5CA2" w:rsidP="008D5CA2">
      <w:pPr>
        <w:numPr>
          <w:ilvl w:val="0"/>
          <w:numId w:val="7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pacing w:val="-1"/>
          <w:sz w:val="28"/>
          <w:szCs w:val="28"/>
        </w:rPr>
      </w:pPr>
      <w:r w:rsidRPr="008E02B0">
        <w:rPr>
          <w:rFonts w:ascii="Times New Roman" w:hAnsi="Times New Roman" w:cs="Times New Roman"/>
          <w:spacing w:val="-1"/>
          <w:sz w:val="28"/>
          <w:szCs w:val="28"/>
        </w:rPr>
        <w:t>Опишите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организацию простого</w:t>
      </w:r>
      <w:r w:rsidRPr="008E02B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сегментного</w:t>
      </w:r>
      <w:r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распределения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памяти</w:t>
      </w:r>
      <w:r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8D5CA2" w:rsidRPr="008E02B0" w:rsidRDefault="008D5CA2" w:rsidP="008D5CA2">
      <w:pPr>
        <w:numPr>
          <w:ilvl w:val="0"/>
          <w:numId w:val="7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8E02B0">
        <w:rPr>
          <w:rFonts w:ascii="Times New Roman" w:hAnsi="Times New Roman" w:cs="Times New Roman"/>
          <w:spacing w:val="-1"/>
          <w:sz w:val="28"/>
          <w:szCs w:val="28"/>
        </w:rPr>
        <w:t>Опишите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этапы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использования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2"/>
          <w:sz w:val="28"/>
          <w:szCs w:val="28"/>
        </w:rPr>
        <w:t>GDT.</w:t>
      </w:r>
    </w:p>
    <w:p w:rsidR="008D5CA2" w:rsidRPr="008E02B0" w:rsidRDefault="008D5CA2" w:rsidP="008D5CA2">
      <w:pPr>
        <w:numPr>
          <w:ilvl w:val="0"/>
          <w:numId w:val="7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before="2" w:after="0" w:line="322" w:lineRule="exact"/>
        <w:rPr>
          <w:rFonts w:ascii="Times New Roman" w:hAnsi="Times New Roman" w:cs="Times New Roman"/>
          <w:spacing w:val="-2"/>
          <w:sz w:val="28"/>
          <w:szCs w:val="28"/>
        </w:rPr>
      </w:pPr>
      <w:r w:rsidRPr="008E02B0">
        <w:rPr>
          <w:rFonts w:ascii="Times New Roman" w:hAnsi="Times New Roman" w:cs="Times New Roman"/>
          <w:spacing w:val="-1"/>
          <w:sz w:val="28"/>
          <w:szCs w:val="28"/>
        </w:rPr>
        <w:t>Опишите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этапы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использования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2"/>
          <w:sz w:val="28"/>
          <w:szCs w:val="28"/>
        </w:rPr>
        <w:t>LDT.</w:t>
      </w:r>
    </w:p>
    <w:p w:rsidR="008D5CA2" w:rsidRDefault="008D5CA2" w:rsidP="008D5CA2">
      <w:p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0" w:lineRule="exact"/>
        <w:ind w:left="668"/>
        <w:rPr>
          <w:rFonts w:ascii="Times New Roman" w:hAnsi="Times New Roman" w:cs="Times New Roman"/>
          <w:spacing w:val="-1"/>
          <w:sz w:val="28"/>
          <w:szCs w:val="28"/>
        </w:rPr>
      </w:pPr>
    </w:p>
    <w:p w:rsidR="00A342DC" w:rsidRPr="008D5CA2" w:rsidRDefault="00A342DC" w:rsidP="00A342DC">
      <w:pPr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Оценка умений</w:t>
      </w:r>
    </w:p>
    <w:p w:rsidR="00A342DC" w:rsidRDefault="008E02B0" w:rsidP="00A342DC">
      <w:pPr>
        <w:numPr>
          <w:ilvl w:val="0"/>
          <w:numId w:val="4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1" w:lineRule="exact"/>
        <w:ind w:hanging="566"/>
        <w:rPr>
          <w:rFonts w:ascii="Times New Roman" w:hAnsi="Times New Roman" w:cs="Times New Roman"/>
          <w:sz w:val="28"/>
          <w:szCs w:val="28"/>
        </w:rPr>
      </w:pPr>
      <w:bookmarkStart w:id="2" w:name="Контрольные_вопросы_к_лекции_№_2"/>
      <w:bookmarkStart w:id="3" w:name="bookmark2"/>
      <w:bookmarkStart w:id="4" w:name="Контрольные_вопросы_к_лекции_№_3"/>
      <w:bookmarkStart w:id="5" w:name="bookmark3"/>
      <w:bookmarkEnd w:id="2"/>
      <w:bookmarkEnd w:id="3"/>
      <w:bookmarkEnd w:id="4"/>
      <w:bookmarkEnd w:id="5"/>
      <w:proofErr w:type="gramStart"/>
      <w:r w:rsidRPr="008E02B0">
        <w:rPr>
          <w:rFonts w:ascii="Times New Roman" w:hAnsi="Times New Roman" w:cs="Times New Roman"/>
          <w:spacing w:val="-1"/>
          <w:sz w:val="28"/>
          <w:szCs w:val="28"/>
        </w:rPr>
        <w:t>Сформулируйте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основные</w:t>
      </w:r>
      <w:proofErr w:type="gramEnd"/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требования,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предъявляемые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z w:val="28"/>
          <w:szCs w:val="28"/>
        </w:rPr>
        <w:t xml:space="preserve">к </w:t>
      </w:r>
      <w:r w:rsidRPr="008E02B0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подсистеме</w:t>
      </w:r>
      <w:r w:rsidRPr="008E02B0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управления</w:t>
      </w:r>
      <w:r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памятью</w:t>
      </w:r>
      <w:r w:rsidRPr="008E02B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ОС.</w:t>
      </w:r>
      <w:r w:rsidR="00A342DC" w:rsidRPr="00A342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2DC" w:rsidRPr="008E02B0" w:rsidRDefault="00A342DC" w:rsidP="00A342DC">
      <w:pPr>
        <w:numPr>
          <w:ilvl w:val="0"/>
          <w:numId w:val="4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1" w:lineRule="exact"/>
        <w:ind w:hanging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в</w:t>
      </w:r>
      <w:r w:rsidRPr="008E02B0">
        <w:rPr>
          <w:rFonts w:ascii="Times New Roman" w:hAnsi="Times New Roman" w:cs="Times New Roman"/>
          <w:sz w:val="28"/>
          <w:szCs w:val="28"/>
        </w:rPr>
        <w:t xml:space="preserve"> чем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 xml:space="preserve"> заключается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виртуализация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памяти</w:t>
      </w:r>
      <w:r w:rsidRPr="008E02B0">
        <w:rPr>
          <w:rFonts w:ascii="Times New Roman" w:hAnsi="Times New Roman" w:cs="Times New Roman"/>
          <w:sz w:val="28"/>
          <w:szCs w:val="28"/>
        </w:rPr>
        <w:t xml:space="preserve"> в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z w:val="28"/>
          <w:szCs w:val="28"/>
        </w:rPr>
        <w:t>ВС.</w:t>
      </w:r>
    </w:p>
    <w:p w:rsidR="00A342DC" w:rsidRPr="008E02B0" w:rsidRDefault="00AF3D5E" w:rsidP="00A342DC">
      <w:pPr>
        <w:numPr>
          <w:ilvl w:val="0"/>
          <w:numId w:val="4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1" w:lineRule="exact"/>
        <w:ind w:hanging="566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Охарактеризуйте в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чем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 xml:space="preserve"> заключается</w:t>
      </w:r>
      <w:r w:rsidR="00A342DC"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назначение</w:t>
      </w:r>
      <w:r w:rsidR="00A342DC"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буфера</w:t>
      </w:r>
      <w:r w:rsidR="00A342DC"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быстрого</w:t>
      </w:r>
      <w:r w:rsidR="00A342DC" w:rsidRPr="008E02B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преобразования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адреса.</w:t>
      </w:r>
    </w:p>
    <w:p w:rsidR="00A342DC" w:rsidRPr="008E02B0" w:rsidRDefault="00AF3D5E" w:rsidP="00A342DC">
      <w:pPr>
        <w:numPr>
          <w:ilvl w:val="0"/>
          <w:numId w:val="4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before="2" w:after="0" w:line="322" w:lineRule="exact"/>
        <w:ind w:hanging="566"/>
        <w:rPr>
          <w:rFonts w:ascii="Times New Roman" w:hAnsi="Times New Roman" w:cs="Times New Roman"/>
          <w:spacing w:val="-1"/>
          <w:sz w:val="28"/>
          <w:szCs w:val="28"/>
        </w:rPr>
      </w:pPr>
      <w:r w:rsidRPr="008E02B0">
        <w:rPr>
          <w:rFonts w:ascii="Times New Roman" w:hAnsi="Times New Roman" w:cs="Times New Roman"/>
          <w:spacing w:val="-1"/>
          <w:sz w:val="28"/>
          <w:szCs w:val="28"/>
        </w:rPr>
        <w:t>Сформулируйте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A342DC" w:rsidRPr="008E02B0">
        <w:rPr>
          <w:rFonts w:ascii="Times New Roman" w:hAnsi="Times New Roman" w:cs="Times New Roman"/>
          <w:sz w:val="28"/>
          <w:szCs w:val="28"/>
        </w:rPr>
        <w:t>акие</w:t>
      </w:r>
      <w:r w:rsidR="00A342DC"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бывают стратегии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2"/>
          <w:sz w:val="28"/>
          <w:szCs w:val="28"/>
        </w:rPr>
        <w:t>выборки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и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замещения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страниц.</w:t>
      </w:r>
    </w:p>
    <w:p w:rsidR="00A342DC" w:rsidRPr="000438B3" w:rsidRDefault="00AF3D5E" w:rsidP="000438B3">
      <w:pPr>
        <w:numPr>
          <w:ilvl w:val="0"/>
          <w:numId w:val="4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2" w:lineRule="exact"/>
        <w:ind w:hanging="566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Охарактеризуйте в</w:t>
      </w:r>
      <w:r w:rsidR="00A342DC" w:rsidRPr="008E02B0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z w:val="28"/>
          <w:szCs w:val="28"/>
        </w:rPr>
        <w:t>чем</w:t>
      </w:r>
      <w:r w:rsidR="00A342DC" w:rsidRPr="008E02B0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заключается</w:t>
      </w:r>
      <w:r w:rsidR="00A342DC" w:rsidRPr="008E02B0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работа</w:t>
      </w:r>
      <w:r w:rsidR="00A342DC" w:rsidRPr="008E02B0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оптимального</w:t>
      </w:r>
      <w:r w:rsidR="00A342DC" w:rsidRPr="008E02B0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алгоритма</w:t>
      </w:r>
      <w:r w:rsidR="00A342DC" w:rsidRPr="008E02B0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замещения</w:t>
      </w:r>
      <w:r w:rsidR="00A342DC" w:rsidRPr="008E02B0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страниц.</w:t>
      </w:r>
      <w:r w:rsidR="000438B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342DC" w:rsidRPr="000438B3">
        <w:rPr>
          <w:rFonts w:ascii="Times New Roman" w:hAnsi="Times New Roman" w:cs="Times New Roman"/>
          <w:spacing w:val="-1"/>
          <w:sz w:val="28"/>
          <w:szCs w:val="28"/>
        </w:rPr>
        <w:t>Почему</w:t>
      </w:r>
      <w:r w:rsidR="00A342DC" w:rsidRPr="000438B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A342DC" w:rsidRPr="000438B3">
        <w:rPr>
          <w:rFonts w:ascii="Times New Roman" w:hAnsi="Times New Roman" w:cs="Times New Roman"/>
          <w:spacing w:val="-1"/>
          <w:sz w:val="28"/>
          <w:szCs w:val="28"/>
        </w:rPr>
        <w:t>этот алгоритм нельзя</w:t>
      </w:r>
      <w:r w:rsidR="00A342DC" w:rsidRPr="000438B3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0438B3">
        <w:rPr>
          <w:rFonts w:ascii="Times New Roman" w:hAnsi="Times New Roman" w:cs="Times New Roman"/>
          <w:spacing w:val="-1"/>
          <w:sz w:val="28"/>
          <w:szCs w:val="28"/>
        </w:rPr>
        <w:t xml:space="preserve">реализовать </w:t>
      </w:r>
      <w:r w:rsidR="00A342DC" w:rsidRPr="000438B3">
        <w:rPr>
          <w:rFonts w:ascii="Times New Roman" w:hAnsi="Times New Roman" w:cs="Times New Roman"/>
          <w:sz w:val="28"/>
          <w:szCs w:val="28"/>
        </w:rPr>
        <w:t>в</w:t>
      </w:r>
      <w:r w:rsidR="00A342DC" w:rsidRPr="000438B3">
        <w:rPr>
          <w:rFonts w:ascii="Times New Roman" w:hAnsi="Times New Roman" w:cs="Times New Roman"/>
          <w:spacing w:val="-1"/>
          <w:sz w:val="28"/>
          <w:szCs w:val="28"/>
        </w:rPr>
        <w:t xml:space="preserve"> ОС.</w:t>
      </w:r>
      <w:r w:rsidR="00A342DC" w:rsidRPr="000438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2DC" w:rsidRPr="008E02B0" w:rsidRDefault="00AF3D5E" w:rsidP="00A342DC">
      <w:pPr>
        <w:numPr>
          <w:ilvl w:val="0"/>
          <w:numId w:val="3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before="130" w:after="0" w:line="240" w:lineRule="auto"/>
        <w:ind w:hanging="566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Охарактеризуйте в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чем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 xml:space="preserve"> заключается</w:t>
      </w:r>
      <w:r w:rsidR="00A342DC"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работа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алгоритм замещения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2"/>
          <w:sz w:val="28"/>
          <w:szCs w:val="28"/>
        </w:rPr>
        <w:t>страниц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2"/>
          <w:sz w:val="28"/>
          <w:szCs w:val="28"/>
        </w:rPr>
        <w:t>FIFO.</w:t>
      </w:r>
    </w:p>
    <w:p w:rsidR="00A342DC" w:rsidRPr="008E02B0" w:rsidRDefault="00AF3D5E" w:rsidP="00A342DC">
      <w:pPr>
        <w:numPr>
          <w:ilvl w:val="0"/>
          <w:numId w:val="3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before="2" w:after="0" w:line="240" w:lineRule="auto"/>
        <w:ind w:hanging="566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Охарактеризуйте в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чем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 xml:space="preserve"> заключается</w:t>
      </w:r>
      <w:r w:rsidR="00A342DC"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работа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алгоритм замещения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2"/>
          <w:sz w:val="28"/>
          <w:szCs w:val="28"/>
        </w:rPr>
        <w:t>страниц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LRU.</w:t>
      </w:r>
    </w:p>
    <w:p w:rsidR="00A342DC" w:rsidRPr="008E02B0" w:rsidRDefault="00AF3D5E" w:rsidP="00A342DC">
      <w:pPr>
        <w:numPr>
          <w:ilvl w:val="0"/>
          <w:numId w:val="3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2" w:lineRule="exact"/>
        <w:ind w:hanging="566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Охарактеризуйте в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чем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 xml:space="preserve"> заключается</w:t>
      </w:r>
      <w:r w:rsidR="00A342DC"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работа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алгоритм замещения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2"/>
          <w:sz w:val="28"/>
          <w:szCs w:val="28"/>
        </w:rPr>
        <w:t>страниц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NFU.</w:t>
      </w:r>
    </w:p>
    <w:p w:rsidR="00A342DC" w:rsidRPr="008E02B0" w:rsidRDefault="00AF3D5E" w:rsidP="00A342DC">
      <w:pPr>
        <w:numPr>
          <w:ilvl w:val="0"/>
          <w:numId w:val="3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2" w:lineRule="exact"/>
        <w:ind w:hanging="566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Охарактеризуйте в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чем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 xml:space="preserve"> заключается</w:t>
      </w:r>
      <w:r w:rsidR="00A342DC"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работа</w:t>
      </w:r>
      <w:r w:rsidR="00A342DC"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часового</w:t>
      </w:r>
      <w:r w:rsidR="00A342DC" w:rsidRPr="008E02B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алгоритма замещения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страниц.</w:t>
      </w:r>
    </w:p>
    <w:p w:rsidR="00A342DC" w:rsidRDefault="00AF3D5E" w:rsidP="00A342DC">
      <w:pPr>
        <w:numPr>
          <w:ilvl w:val="0"/>
          <w:numId w:val="3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566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Охарактеризуйте в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чем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 xml:space="preserve"> заключается</w:t>
      </w:r>
      <w:r w:rsidR="00A342DC"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работа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2"/>
          <w:sz w:val="28"/>
          <w:szCs w:val="28"/>
        </w:rPr>
        <w:t>алгоритма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рабочего</w:t>
      </w:r>
      <w:r w:rsidR="00A342DC" w:rsidRPr="008E02B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1"/>
          <w:sz w:val="28"/>
          <w:szCs w:val="28"/>
        </w:rPr>
        <w:t>набора</w:t>
      </w:r>
      <w:r w:rsidR="00A342DC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A342DC" w:rsidRPr="008E02B0">
        <w:rPr>
          <w:rFonts w:ascii="Times New Roman" w:hAnsi="Times New Roman" w:cs="Times New Roman"/>
          <w:spacing w:val="-2"/>
          <w:sz w:val="28"/>
          <w:szCs w:val="28"/>
        </w:rPr>
        <w:t>страниц.</w:t>
      </w:r>
    </w:p>
    <w:p w:rsidR="000438B3" w:rsidRDefault="000438B3" w:rsidP="000438B3">
      <w:p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668"/>
        <w:rPr>
          <w:rFonts w:ascii="Times New Roman" w:hAnsi="Times New Roman" w:cs="Times New Roman"/>
          <w:spacing w:val="-2"/>
          <w:sz w:val="28"/>
          <w:szCs w:val="28"/>
        </w:rPr>
      </w:pPr>
    </w:p>
    <w:p w:rsidR="000438B3" w:rsidRPr="008D5CA2" w:rsidRDefault="000438B3" w:rsidP="000438B3">
      <w:pPr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Оценка навыков</w:t>
      </w:r>
    </w:p>
    <w:p w:rsidR="000438B3" w:rsidRPr="008E02B0" w:rsidRDefault="000438B3" w:rsidP="000438B3">
      <w:p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668"/>
        <w:rPr>
          <w:rFonts w:ascii="Times New Roman" w:hAnsi="Times New Roman" w:cs="Times New Roman"/>
          <w:spacing w:val="-2"/>
          <w:sz w:val="28"/>
          <w:szCs w:val="28"/>
        </w:rPr>
      </w:pPr>
    </w:p>
    <w:p w:rsidR="00A342DC" w:rsidRPr="00A342DC" w:rsidRDefault="00A342DC" w:rsidP="00A342DC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pacing w:val="-1"/>
          <w:sz w:val="28"/>
          <w:szCs w:val="28"/>
        </w:rPr>
      </w:pPr>
    </w:p>
    <w:p w:rsidR="008E02B0" w:rsidRDefault="008E02B0" w:rsidP="00A342DC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bookmarkStart w:id="6" w:name="Контрольные_вопросы_к_лекции_№_4"/>
      <w:bookmarkStart w:id="7" w:name="bookmark4"/>
      <w:bookmarkEnd w:id="6"/>
      <w:bookmarkEnd w:id="7"/>
    </w:p>
    <w:p w:rsidR="00A342DC" w:rsidRPr="008E02B0" w:rsidRDefault="00A342DC" w:rsidP="00A342DC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  <w:sectPr w:rsidR="00A342DC" w:rsidRPr="008E02B0" w:rsidSect="008E02B0">
          <w:pgSz w:w="11910" w:h="16840"/>
          <w:pgMar w:top="0" w:right="740" w:bottom="0" w:left="1600" w:header="720" w:footer="720" w:gutter="0"/>
          <w:cols w:space="720"/>
          <w:noEndnote/>
        </w:sectPr>
      </w:pPr>
    </w:p>
    <w:p w:rsidR="008E02B0" w:rsidRPr="008E02B0" w:rsidRDefault="008E02B0" w:rsidP="00A342DC">
      <w:pPr>
        <w:kinsoku w:val="0"/>
        <w:overflowPunct w:val="0"/>
        <w:autoSpaceDE w:val="0"/>
        <w:autoSpaceDN w:val="0"/>
        <w:adjustRightInd w:val="0"/>
        <w:spacing w:after="0" w:line="237" w:lineRule="exact"/>
        <w:ind w:right="108"/>
        <w:rPr>
          <w:rFonts w:ascii="Times New Roman" w:hAnsi="Times New Roman" w:cs="Times New Roman"/>
          <w:sz w:val="24"/>
          <w:szCs w:val="24"/>
        </w:rPr>
      </w:pPr>
      <w:bookmarkStart w:id="8" w:name="bookmark8"/>
      <w:bookmarkStart w:id="9" w:name="bookmark7"/>
      <w:bookmarkStart w:id="10" w:name="Контрольные_вопросы_к_лекции_№_8"/>
      <w:bookmarkStart w:id="11" w:name="Контрольные_вопросы_к_лекции_№_7"/>
      <w:bookmarkEnd w:id="8"/>
      <w:bookmarkEnd w:id="9"/>
      <w:bookmarkEnd w:id="10"/>
      <w:bookmarkEnd w:id="11"/>
    </w:p>
    <w:p w:rsidR="008E02B0" w:rsidRDefault="008E02B0" w:rsidP="008E02B0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31"/>
          <w:szCs w:val="31"/>
        </w:rPr>
      </w:pPr>
    </w:p>
    <w:p w:rsidR="008D5CA2" w:rsidRDefault="008D5CA2" w:rsidP="008E02B0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31"/>
          <w:szCs w:val="31"/>
        </w:rPr>
      </w:pPr>
    </w:p>
    <w:p w:rsidR="008D5CA2" w:rsidRPr="008E02B0" w:rsidRDefault="008D5CA2" w:rsidP="008E02B0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31"/>
          <w:szCs w:val="31"/>
        </w:rPr>
      </w:pPr>
    </w:p>
    <w:p w:rsidR="008E02B0" w:rsidRDefault="008E02B0" w:rsidP="008E02B0">
      <w:pPr>
        <w:numPr>
          <w:ilvl w:val="0"/>
          <w:numId w:val="2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116" w:hanging="566"/>
        <w:rPr>
          <w:rFonts w:ascii="Times New Roman" w:hAnsi="Times New Roman" w:cs="Times New Roman"/>
          <w:spacing w:val="-1"/>
          <w:sz w:val="28"/>
          <w:szCs w:val="28"/>
        </w:rPr>
      </w:pPr>
      <w:bookmarkStart w:id="12" w:name="Контрольные_вопросы_к_лекции_№_5"/>
      <w:bookmarkStart w:id="13" w:name="bookmark5"/>
      <w:bookmarkEnd w:id="12"/>
      <w:bookmarkEnd w:id="13"/>
      <w:r w:rsidRPr="008E02B0">
        <w:rPr>
          <w:rFonts w:ascii="Times New Roman" w:hAnsi="Times New Roman" w:cs="Times New Roman"/>
          <w:spacing w:val="-1"/>
          <w:sz w:val="28"/>
          <w:szCs w:val="28"/>
        </w:rPr>
        <w:t>Приведите</w:t>
      </w:r>
      <w:r w:rsidRPr="008E02B0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этапы</w:t>
      </w:r>
      <w:r w:rsidRPr="008E02B0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преобразование</w:t>
      </w:r>
      <w:r w:rsidRPr="008E02B0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логического</w:t>
      </w:r>
      <w:r w:rsidRPr="008E02B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адреса</w:t>
      </w:r>
      <w:r w:rsidRPr="008E02B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z w:val="28"/>
          <w:szCs w:val="28"/>
        </w:rPr>
        <w:t>в</w:t>
      </w:r>
      <w:r w:rsidRPr="008E02B0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физический</w:t>
      </w:r>
      <w:r w:rsidRPr="008E02B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2"/>
          <w:sz w:val="28"/>
          <w:szCs w:val="28"/>
        </w:rPr>
        <w:t>при</w:t>
      </w:r>
      <w:r w:rsidRPr="008E02B0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сегментном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распределении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ВП.</w:t>
      </w:r>
    </w:p>
    <w:p w:rsidR="000438B3" w:rsidRPr="000438B3" w:rsidRDefault="000438B3" w:rsidP="000438B3">
      <w:pPr>
        <w:numPr>
          <w:ilvl w:val="0"/>
          <w:numId w:val="2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116" w:hanging="566"/>
        <w:rPr>
          <w:rFonts w:ascii="Times New Roman" w:hAnsi="Times New Roman" w:cs="Times New Roman"/>
          <w:spacing w:val="-1"/>
          <w:sz w:val="28"/>
          <w:szCs w:val="28"/>
        </w:rPr>
      </w:pPr>
      <w:r w:rsidRPr="008E02B0">
        <w:rPr>
          <w:rFonts w:ascii="Times New Roman" w:hAnsi="Times New Roman" w:cs="Times New Roman"/>
          <w:spacing w:val="-1"/>
          <w:sz w:val="28"/>
          <w:szCs w:val="28"/>
        </w:rPr>
        <w:t>Приведите</w:t>
      </w:r>
      <w:r w:rsidRPr="008E02B0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этапы</w:t>
      </w:r>
      <w:r w:rsidRPr="008E02B0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преобразование</w:t>
      </w:r>
      <w:r w:rsidRPr="008E02B0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логического</w:t>
      </w:r>
      <w:r w:rsidRPr="008E02B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адреса</w:t>
      </w:r>
      <w:r w:rsidRPr="008E02B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z w:val="28"/>
          <w:szCs w:val="28"/>
        </w:rPr>
        <w:t>в</w:t>
      </w:r>
      <w:r w:rsidRPr="008E02B0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физический</w:t>
      </w:r>
      <w:r w:rsidRPr="008E02B0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2"/>
          <w:sz w:val="28"/>
          <w:szCs w:val="28"/>
        </w:rPr>
        <w:t>при</w:t>
      </w:r>
      <w:r w:rsidRPr="008E02B0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совместном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использовании</w:t>
      </w:r>
      <w:r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 xml:space="preserve">сегментного </w:t>
      </w:r>
      <w:r w:rsidRPr="008E02B0">
        <w:rPr>
          <w:rFonts w:ascii="Times New Roman" w:hAnsi="Times New Roman" w:cs="Times New Roman"/>
          <w:sz w:val="28"/>
          <w:szCs w:val="28"/>
        </w:rPr>
        <w:t xml:space="preserve">и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страничного</w:t>
      </w:r>
      <w:r w:rsidRPr="008E02B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типов ВП.</w:t>
      </w:r>
    </w:p>
    <w:p w:rsidR="008E02B0" w:rsidRDefault="00AF3D5E" w:rsidP="008E02B0">
      <w:pPr>
        <w:numPr>
          <w:ilvl w:val="0"/>
          <w:numId w:val="2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before="2" w:after="0" w:line="240" w:lineRule="auto"/>
        <w:ind w:right="115" w:hanging="566"/>
        <w:rPr>
          <w:rFonts w:ascii="Times New Roman" w:hAnsi="Times New Roman" w:cs="Times New Roman"/>
          <w:spacing w:val="-1"/>
          <w:sz w:val="28"/>
          <w:szCs w:val="28"/>
        </w:rPr>
      </w:pPr>
      <w:r w:rsidRPr="008E02B0">
        <w:rPr>
          <w:rFonts w:ascii="Times New Roman" w:hAnsi="Times New Roman" w:cs="Times New Roman"/>
          <w:spacing w:val="-1"/>
          <w:sz w:val="28"/>
          <w:szCs w:val="28"/>
        </w:rPr>
        <w:t>Приведите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структуру</w:t>
      </w:r>
      <w:r w:rsidR="008E02B0" w:rsidRPr="008E02B0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совместного</w:t>
      </w:r>
      <w:r w:rsidR="008E02B0" w:rsidRPr="008E02B0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использования</w:t>
      </w:r>
      <w:bookmarkStart w:id="14" w:name="_GoBack"/>
      <w:bookmarkEnd w:id="14"/>
      <w:r w:rsidR="008E02B0" w:rsidRPr="008E02B0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="008E02B0" w:rsidRPr="008E02B0">
        <w:rPr>
          <w:rFonts w:ascii="Times New Roman" w:hAnsi="Times New Roman" w:cs="Times New Roman"/>
          <w:spacing w:val="-1"/>
          <w:sz w:val="28"/>
          <w:szCs w:val="28"/>
        </w:rPr>
        <w:t>сегментного</w:t>
      </w:r>
      <w:r w:rsidR="008E02B0" w:rsidRPr="008E02B0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="008E02B0" w:rsidRPr="008E02B0">
        <w:rPr>
          <w:rFonts w:ascii="Times New Roman" w:hAnsi="Times New Roman" w:cs="Times New Roman"/>
          <w:sz w:val="28"/>
          <w:szCs w:val="28"/>
        </w:rPr>
        <w:t>и</w:t>
      </w:r>
      <w:r w:rsidR="008E02B0" w:rsidRPr="008E02B0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="008E02B0" w:rsidRPr="008E02B0">
        <w:rPr>
          <w:rFonts w:ascii="Times New Roman" w:hAnsi="Times New Roman" w:cs="Times New Roman"/>
          <w:spacing w:val="-2"/>
          <w:sz w:val="28"/>
          <w:szCs w:val="28"/>
        </w:rPr>
        <w:t>страничного</w:t>
      </w:r>
      <w:r w:rsidR="008E02B0" w:rsidRPr="008E02B0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="008D5CA2">
        <w:rPr>
          <w:rFonts w:ascii="Times New Roman" w:hAnsi="Times New Roman" w:cs="Times New Roman"/>
          <w:spacing w:val="-1"/>
          <w:sz w:val="28"/>
          <w:szCs w:val="28"/>
        </w:rPr>
        <w:t>распре</w:t>
      </w:r>
      <w:r w:rsidR="008E02B0" w:rsidRPr="008E02B0">
        <w:rPr>
          <w:rFonts w:ascii="Times New Roman" w:hAnsi="Times New Roman" w:cs="Times New Roman"/>
          <w:spacing w:val="-1"/>
          <w:sz w:val="28"/>
          <w:szCs w:val="28"/>
        </w:rPr>
        <w:t>деления</w:t>
      </w:r>
      <w:r w:rsidR="008E02B0"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="008E02B0" w:rsidRPr="008E02B0">
        <w:rPr>
          <w:rFonts w:ascii="Times New Roman" w:hAnsi="Times New Roman" w:cs="Times New Roman"/>
          <w:spacing w:val="-1"/>
          <w:sz w:val="28"/>
          <w:szCs w:val="28"/>
        </w:rPr>
        <w:t>ВП.</w:t>
      </w:r>
    </w:p>
    <w:p w:rsidR="00A342DC" w:rsidRPr="008E02B0" w:rsidRDefault="00A342DC" w:rsidP="00A342DC">
      <w:pPr>
        <w:numPr>
          <w:ilvl w:val="0"/>
          <w:numId w:val="2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8E02B0">
        <w:rPr>
          <w:rFonts w:ascii="Times New Roman" w:hAnsi="Times New Roman" w:cs="Times New Roman"/>
          <w:spacing w:val="-1"/>
          <w:sz w:val="28"/>
          <w:szCs w:val="28"/>
        </w:rPr>
        <w:t>Приведите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структуру буфера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быстрого</w:t>
      </w:r>
      <w:r w:rsidRPr="008E02B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преобразования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адреса.</w:t>
      </w:r>
    </w:p>
    <w:p w:rsidR="00A342DC" w:rsidRPr="008E02B0" w:rsidRDefault="00A342DC" w:rsidP="00A342DC">
      <w:pPr>
        <w:numPr>
          <w:ilvl w:val="0"/>
          <w:numId w:val="2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pacing w:val="-1"/>
          <w:sz w:val="28"/>
          <w:szCs w:val="28"/>
        </w:rPr>
      </w:pPr>
      <w:r w:rsidRPr="008E02B0">
        <w:rPr>
          <w:rFonts w:ascii="Times New Roman" w:hAnsi="Times New Roman" w:cs="Times New Roman"/>
          <w:spacing w:val="-1"/>
          <w:sz w:val="28"/>
          <w:szCs w:val="28"/>
        </w:rPr>
        <w:t>Приведите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формат</w:t>
      </w:r>
      <w:r w:rsidRPr="008E02B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дескриптора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сегмента</w:t>
      </w:r>
      <w:r w:rsidRPr="008E02B0">
        <w:rPr>
          <w:rFonts w:ascii="Times New Roman" w:hAnsi="Times New Roman" w:cs="Times New Roman"/>
          <w:sz w:val="28"/>
          <w:szCs w:val="28"/>
        </w:rPr>
        <w:t xml:space="preserve"> в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z w:val="28"/>
          <w:szCs w:val="28"/>
        </w:rPr>
        <w:t>МП</w:t>
      </w:r>
      <w:r w:rsidRPr="008E02B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E02B0">
        <w:rPr>
          <w:rFonts w:ascii="Times New Roman" w:hAnsi="Times New Roman" w:cs="Times New Roman"/>
          <w:spacing w:val="-1"/>
          <w:sz w:val="28"/>
          <w:szCs w:val="28"/>
        </w:rPr>
        <w:t>Pentium</w:t>
      </w:r>
      <w:proofErr w:type="spellEnd"/>
      <w:r w:rsidRPr="008E02B0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A342DC" w:rsidRPr="008E02B0" w:rsidRDefault="00A342DC" w:rsidP="00A342DC">
      <w:pPr>
        <w:numPr>
          <w:ilvl w:val="0"/>
          <w:numId w:val="2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pacing w:val="-2"/>
          <w:sz w:val="28"/>
          <w:szCs w:val="28"/>
        </w:rPr>
      </w:pPr>
      <w:r w:rsidRPr="008E02B0">
        <w:rPr>
          <w:rFonts w:ascii="Times New Roman" w:hAnsi="Times New Roman" w:cs="Times New Roman"/>
          <w:spacing w:val="-1"/>
          <w:sz w:val="28"/>
          <w:szCs w:val="28"/>
        </w:rPr>
        <w:t>Приведите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формат</w:t>
      </w:r>
      <w:r w:rsidRPr="008E02B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>дескриптора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2"/>
          <w:sz w:val="28"/>
          <w:szCs w:val="28"/>
        </w:rPr>
        <w:t>страницы</w:t>
      </w:r>
      <w:r w:rsidRPr="008E02B0">
        <w:rPr>
          <w:rFonts w:ascii="Times New Roman" w:hAnsi="Times New Roman" w:cs="Times New Roman"/>
          <w:sz w:val="28"/>
          <w:szCs w:val="28"/>
        </w:rPr>
        <w:t xml:space="preserve"> в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z w:val="28"/>
          <w:szCs w:val="28"/>
        </w:rPr>
        <w:t>МП</w:t>
      </w:r>
      <w:r w:rsidRPr="008E02B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E02B0">
        <w:rPr>
          <w:rFonts w:ascii="Times New Roman" w:hAnsi="Times New Roman" w:cs="Times New Roman"/>
          <w:spacing w:val="-2"/>
          <w:sz w:val="28"/>
          <w:szCs w:val="28"/>
        </w:rPr>
        <w:t>Pentium</w:t>
      </w:r>
      <w:proofErr w:type="spellEnd"/>
      <w:r w:rsidRPr="008E02B0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A342DC" w:rsidRPr="008E02B0" w:rsidRDefault="00A342DC" w:rsidP="00A342DC">
      <w:pPr>
        <w:numPr>
          <w:ilvl w:val="0"/>
          <w:numId w:val="2"/>
        </w:num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pacing w:val="-1"/>
          <w:sz w:val="28"/>
          <w:szCs w:val="28"/>
        </w:rPr>
      </w:pPr>
      <w:r w:rsidRPr="008E02B0">
        <w:rPr>
          <w:rFonts w:ascii="Times New Roman" w:hAnsi="Times New Roman" w:cs="Times New Roman"/>
          <w:spacing w:val="-1"/>
          <w:sz w:val="28"/>
          <w:szCs w:val="28"/>
        </w:rPr>
        <w:t>Приведите</w:t>
      </w:r>
      <w:r w:rsidRPr="008E02B0">
        <w:rPr>
          <w:rFonts w:ascii="Times New Roman" w:hAnsi="Times New Roman" w:cs="Times New Roman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 xml:space="preserve">структуру </w:t>
      </w:r>
      <w:r w:rsidRPr="008E02B0">
        <w:rPr>
          <w:rFonts w:ascii="Times New Roman" w:hAnsi="Times New Roman" w:cs="Times New Roman"/>
          <w:spacing w:val="-2"/>
          <w:sz w:val="28"/>
          <w:szCs w:val="28"/>
        </w:rPr>
        <w:t>TLB</w:t>
      </w:r>
      <w:r w:rsidRPr="008E02B0">
        <w:rPr>
          <w:rFonts w:ascii="Times New Roman" w:hAnsi="Times New Roman" w:cs="Times New Roman"/>
          <w:sz w:val="28"/>
          <w:szCs w:val="28"/>
        </w:rPr>
        <w:t xml:space="preserve"> в</w:t>
      </w:r>
      <w:r w:rsidRPr="008E02B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E02B0">
        <w:rPr>
          <w:rFonts w:ascii="Times New Roman" w:hAnsi="Times New Roman" w:cs="Times New Roman"/>
          <w:sz w:val="28"/>
          <w:szCs w:val="28"/>
        </w:rPr>
        <w:t>МП</w:t>
      </w:r>
      <w:r w:rsidRPr="008E02B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8E02B0">
        <w:rPr>
          <w:rFonts w:ascii="Times New Roman" w:hAnsi="Times New Roman" w:cs="Times New Roman"/>
          <w:spacing w:val="-1"/>
          <w:sz w:val="28"/>
          <w:szCs w:val="28"/>
        </w:rPr>
        <w:t>Pentium</w:t>
      </w:r>
      <w:proofErr w:type="spellEnd"/>
      <w:r w:rsidRPr="008E02B0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A342DC" w:rsidRPr="008E02B0" w:rsidRDefault="00A342DC" w:rsidP="00A342DC">
      <w:pPr>
        <w:tabs>
          <w:tab w:val="left" w:pos="66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668" w:right="116"/>
        <w:rPr>
          <w:rFonts w:ascii="Times New Roman" w:hAnsi="Times New Roman" w:cs="Times New Roman"/>
          <w:spacing w:val="-1"/>
          <w:sz w:val="28"/>
          <w:szCs w:val="28"/>
        </w:rPr>
      </w:pPr>
    </w:p>
    <w:p w:rsidR="008E02B0" w:rsidRPr="008E02B0" w:rsidRDefault="008E02B0" w:rsidP="008E02B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03"/>
        <w:rPr>
          <w:rFonts w:ascii="Times New Roman" w:hAnsi="Times New Roman" w:cs="Times New Roman"/>
          <w:spacing w:val="-1"/>
          <w:sz w:val="28"/>
          <w:szCs w:val="28"/>
        </w:rPr>
      </w:pPr>
      <w:bookmarkStart w:id="15" w:name="Контрольные_вопросы_к_лекции_№_6"/>
      <w:bookmarkStart w:id="16" w:name="bookmark6"/>
      <w:bookmarkEnd w:id="15"/>
      <w:bookmarkEnd w:id="16"/>
    </w:p>
    <w:p w:rsidR="008E02B0" w:rsidRDefault="008E02B0"/>
    <w:sectPr w:rsidR="008E0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668" w:hanging="567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1">
      <w:numFmt w:val="bullet"/>
      <w:lvlText w:val="•"/>
      <w:lvlJc w:val="left"/>
      <w:pPr>
        <w:ind w:left="1558" w:hanging="567"/>
      </w:pPr>
    </w:lvl>
    <w:lvl w:ilvl="2">
      <w:numFmt w:val="bullet"/>
      <w:lvlText w:val="•"/>
      <w:lvlJc w:val="left"/>
      <w:pPr>
        <w:ind w:left="2448" w:hanging="567"/>
      </w:pPr>
    </w:lvl>
    <w:lvl w:ilvl="3">
      <w:numFmt w:val="bullet"/>
      <w:lvlText w:val="•"/>
      <w:lvlJc w:val="left"/>
      <w:pPr>
        <w:ind w:left="3337" w:hanging="567"/>
      </w:pPr>
    </w:lvl>
    <w:lvl w:ilvl="4">
      <w:numFmt w:val="bullet"/>
      <w:lvlText w:val="•"/>
      <w:lvlJc w:val="left"/>
      <w:pPr>
        <w:ind w:left="4227" w:hanging="567"/>
      </w:pPr>
    </w:lvl>
    <w:lvl w:ilvl="5">
      <w:numFmt w:val="bullet"/>
      <w:lvlText w:val="•"/>
      <w:lvlJc w:val="left"/>
      <w:pPr>
        <w:ind w:left="5117" w:hanging="567"/>
      </w:pPr>
    </w:lvl>
    <w:lvl w:ilvl="6">
      <w:numFmt w:val="bullet"/>
      <w:lvlText w:val="•"/>
      <w:lvlJc w:val="left"/>
      <w:pPr>
        <w:ind w:left="6007" w:hanging="567"/>
      </w:pPr>
    </w:lvl>
    <w:lvl w:ilvl="7">
      <w:numFmt w:val="bullet"/>
      <w:lvlText w:val="•"/>
      <w:lvlJc w:val="left"/>
      <w:pPr>
        <w:ind w:left="6897" w:hanging="567"/>
      </w:pPr>
    </w:lvl>
    <w:lvl w:ilvl="8">
      <w:numFmt w:val="bullet"/>
      <w:lvlText w:val="•"/>
      <w:lvlJc w:val="left"/>
      <w:pPr>
        <w:ind w:left="7786" w:hanging="567"/>
      </w:pPr>
    </w:lvl>
  </w:abstractNum>
  <w:abstractNum w:abstractNumId="1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668" w:hanging="567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1">
      <w:numFmt w:val="bullet"/>
      <w:lvlText w:val="•"/>
      <w:lvlJc w:val="left"/>
      <w:pPr>
        <w:ind w:left="1558" w:hanging="567"/>
      </w:pPr>
    </w:lvl>
    <w:lvl w:ilvl="2">
      <w:numFmt w:val="bullet"/>
      <w:lvlText w:val="•"/>
      <w:lvlJc w:val="left"/>
      <w:pPr>
        <w:ind w:left="2448" w:hanging="567"/>
      </w:pPr>
    </w:lvl>
    <w:lvl w:ilvl="3">
      <w:numFmt w:val="bullet"/>
      <w:lvlText w:val="•"/>
      <w:lvlJc w:val="left"/>
      <w:pPr>
        <w:ind w:left="3337" w:hanging="567"/>
      </w:pPr>
    </w:lvl>
    <w:lvl w:ilvl="4">
      <w:numFmt w:val="bullet"/>
      <w:lvlText w:val="•"/>
      <w:lvlJc w:val="left"/>
      <w:pPr>
        <w:ind w:left="4227" w:hanging="567"/>
      </w:pPr>
    </w:lvl>
    <w:lvl w:ilvl="5">
      <w:numFmt w:val="bullet"/>
      <w:lvlText w:val="•"/>
      <w:lvlJc w:val="left"/>
      <w:pPr>
        <w:ind w:left="5117" w:hanging="567"/>
      </w:pPr>
    </w:lvl>
    <w:lvl w:ilvl="6">
      <w:numFmt w:val="bullet"/>
      <w:lvlText w:val="•"/>
      <w:lvlJc w:val="left"/>
      <w:pPr>
        <w:ind w:left="6007" w:hanging="567"/>
      </w:pPr>
    </w:lvl>
    <w:lvl w:ilvl="7">
      <w:numFmt w:val="bullet"/>
      <w:lvlText w:val="•"/>
      <w:lvlJc w:val="left"/>
      <w:pPr>
        <w:ind w:left="6897" w:hanging="567"/>
      </w:pPr>
    </w:lvl>
    <w:lvl w:ilvl="8">
      <w:numFmt w:val="bullet"/>
      <w:lvlText w:val="•"/>
      <w:lvlJc w:val="left"/>
      <w:pPr>
        <w:ind w:left="7786" w:hanging="567"/>
      </w:pPr>
    </w:lvl>
  </w:abstractNum>
  <w:abstractNum w:abstractNumId="2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668" w:hanging="567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1">
      <w:numFmt w:val="bullet"/>
      <w:lvlText w:val="•"/>
      <w:lvlJc w:val="left"/>
      <w:pPr>
        <w:ind w:left="1558" w:hanging="567"/>
      </w:pPr>
    </w:lvl>
    <w:lvl w:ilvl="2">
      <w:numFmt w:val="bullet"/>
      <w:lvlText w:val="•"/>
      <w:lvlJc w:val="left"/>
      <w:pPr>
        <w:ind w:left="2448" w:hanging="567"/>
      </w:pPr>
    </w:lvl>
    <w:lvl w:ilvl="3">
      <w:numFmt w:val="bullet"/>
      <w:lvlText w:val="•"/>
      <w:lvlJc w:val="left"/>
      <w:pPr>
        <w:ind w:left="3337" w:hanging="567"/>
      </w:pPr>
    </w:lvl>
    <w:lvl w:ilvl="4">
      <w:numFmt w:val="bullet"/>
      <w:lvlText w:val="•"/>
      <w:lvlJc w:val="left"/>
      <w:pPr>
        <w:ind w:left="4227" w:hanging="567"/>
      </w:pPr>
    </w:lvl>
    <w:lvl w:ilvl="5">
      <w:numFmt w:val="bullet"/>
      <w:lvlText w:val="•"/>
      <w:lvlJc w:val="left"/>
      <w:pPr>
        <w:ind w:left="5117" w:hanging="567"/>
      </w:pPr>
    </w:lvl>
    <w:lvl w:ilvl="6">
      <w:numFmt w:val="bullet"/>
      <w:lvlText w:val="•"/>
      <w:lvlJc w:val="left"/>
      <w:pPr>
        <w:ind w:left="6007" w:hanging="567"/>
      </w:pPr>
    </w:lvl>
    <w:lvl w:ilvl="7">
      <w:numFmt w:val="bullet"/>
      <w:lvlText w:val="•"/>
      <w:lvlJc w:val="left"/>
      <w:pPr>
        <w:ind w:left="6897" w:hanging="567"/>
      </w:pPr>
    </w:lvl>
    <w:lvl w:ilvl="8">
      <w:numFmt w:val="bullet"/>
      <w:lvlText w:val="•"/>
      <w:lvlJc w:val="left"/>
      <w:pPr>
        <w:ind w:left="7786" w:hanging="567"/>
      </w:pPr>
    </w:lvl>
  </w:abstractNum>
  <w:abstractNum w:abstractNumId="3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668" w:hanging="567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1">
      <w:numFmt w:val="bullet"/>
      <w:lvlText w:val="•"/>
      <w:lvlJc w:val="left"/>
      <w:pPr>
        <w:ind w:left="1558" w:hanging="567"/>
      </w:pPr>
    </w:lvl>
    <w:lvl w:ilvl="2">
      <w:numFmt w:val="bullet"/>
      <w:lvlText w:val="•"/>
      <w:lvlJc w:val="left"/>
      <w:pPr>
        <w:ind w:left="2448" w:hanging="567"/>
      </w:pPr>
    </w:lvl>
    <w:lvl w:ilvl="3">
      <w:numFmt w:val="bullet"/>
      <w:lvlText w:val="•"/>
      <w:lvlJc w:val="left"/>
      <w:pPr>
        <w:ind w:left="3337" w:hanging="567"/>
      </w:pPr>
    </w:lvl>
    <w:lvl w:ilvl="4">
      <w:numFmt w:val="bullet"/>
      <w:lvlText w:val="•"/>
      <w:lvlJc w:val="left"/>
      <w:pPr>
        <w:ind w:left="4227" w:hanging="567"/>
      </w:pPr>
    </w:lvl>
    <w:lvl w:ilvl="5">
      <w:numFmt w:val="bullet"/>
      <w:lvlText w:val="•"/>
      <w:lvlJc w:val="left"/>
      <w:pPr>
        <w:ind w:left="5117" w:hanging="567"/>
      </w:pPr>
    </w:lvl>
    <w:lvl w:ilvl="6">
      <w:numFmt w:val="bullet"/>
      <w:lvlText w:val="•"/>
      <w:lvlJc w:val="left"/>
      <w:pPr>
        <w:ind w:left="6007" w:hanging="567"/>
      </w:pPr>
    </w:lvl>
    <w:lvl w:ilvl="7">
      <w:numFmt w:val="bullet"/>
      <w:lvlText w:val="•"/>
      <w:lvlJc w:val="left"/>
      <w:pPr>
        <w:ind w:left="6897" w:hanging="567"/>
      </w:pPr>
    </w:lvl>
    <w:lvl w:ilvl="8">
      <w:numFmt w:val="bullet"/>
      <w:lvlText w:val="•"/>
      <w:lvlJc w:val="left"/>
      <w:pPr>
        <w:ind w:left="7786" w:hanging="567"/>
      </w:pPr>
    </w:lvl>
  </w:abstractNum>
  <w:abstractNum w:abstractNumId="4">
    <w:nsid w:val="00000406"/>
    <w:multiLevelType w:val="multilevel"/>
    <w:tmpl w:val="00000889"/>
    <w:lvl w:ilvl="0">
      <w:start w:val="7"/>
      <w:numFmt w:val="decimal"/>
      <w:lvlText w:val="%1."/>
      <w:lvlJc w:val="left"/>
      <w:pPr>
        <w:ind w:left="668" w:hanging="567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1">
      <w:numFmt w:val="bullet"/>
      <w:lvlText w:val="•"/>
      <w:lvlJc w:val="left"/>
      <w:pPr>
        <w:ind w:left="1558" w:hanging="567"/>
      </w:pPr>
    </w:lvl>
    <w:lvl w:ilvl="2">
      <w:numFmt w:val="bullet"/>
      <w:lvlText w:val="•"/>
      <w:lvlJc w:val="left"/>
      <w:pPr>
        <w:ind w:left="2448" w:hanging="567"/>
      </w:pPr>
    </w:lvl>
    <w:lvl w:ilvl="3">
      <w:numFmt w:val="bullet"/>
      <w:lvlText w:val="•"/>
      <w:lvlJc w:val="left"/>
      <w:pPr>
        <w:ind w:left="3337" w:hanging="567"/>
      </w:pPr>
    </w:lvl>
    <w:lvl w:ilvl="4">
      <w:numFmt w:val="bullet"/>
      <w:lvlText w:val="•"/>
      <w:lvlJc w:val="left"/>
      <w:pPr>
        <w:ind w:left="4227" w:hanging="567"/>
      </w:pPr>
    </w:lvl>
    <w:lvl w:ilvl="5">
      <w:numFmt w:val="bullet"/>
      <w:lvlText w:val="•"/>
      <w:lvlJc w:val="left"/>
      <w:pPr>
        <w:ind w:left="5117" w:hanging="567"/>
      </w:pPr>
    </w:lvl>
    <w:lvl w:ilvl="6">
      <w:numFmt w:val="bullet"/>
      <w:lvlText w:val="•"/>
      <w:lvlJc w:val="left"/>
      <w:pPr>
        <w:ind w:left="6007" w:hanging="567"/>
      </w:pPr>
    </w:lvl>
    <w:lvl w:ilvl="7">
      <w:numFmt w:val="bullet"/>
      <w:lvlText w:val="•"/>
      <w:lvlJc w:val="left"/>
      <w:pPr>
        <w:ind w:left="6897" w:hanging="567"/>
      </w:pPr>
    </w:lvl>
    <w:lvl w:ilvl="8">
      <w:numFmt w:val="bullet"/>
      <w:lvlText w:val="•"/>
      <w:lvlJc w:val="left"/>
      <w:pPr>
        <w:ind w:left="7786" w:hanging="567"/>
      </w:pPr>
    </w:lvl>
  </w:abstractNum>
  <w:abstractNum w:abstractNumId="5">
    <w:nsid w:val="00000407"/>
    <w:multiLevelType w:val="multilevel"/>
    <w:tmpl w:val="0000088A"/>
    <w:lvl w:ilvl="0">
      <w:start w:val="1"/>
      <w:numFmt w:val="decimal"/>
      <w:lvlText w:val="%1."/>
      <w:lvlJc w:val="left"/>
      <w:pPr>
        <w:ind w:left="668" w:hanging="567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1">
      <w:numFmt w:val="bullet"/>
      <w:lvlText w:val="•"/>
      <w:lvlJc w:val="left"/>
      <w:pPr>
        <w:ind w:left="1558" w:hanging="567"/>
      </w:pPr>
    </w:lvl>
    <w:lvl w:ilvl="2">
      <w:numFmt w:val="bullet"/>
      <w:lvlText w:val="•"/>
      <w:lvlJc w:val="left"/>
      <w:pPr>
        <w:ind w:left="2448" w:hanging="567"/>
      </w:pPr>
    </w:lvl>
    <w:lvl w:ilvl="3">
      <w:numFmt w:val="bullet"/>
      <w:lvlText w:val="•"/>
      <w:lvlJc w:val="left"/>
      <w:pPr>
        <w:ind w:left="3337" w:hanging="567"/>
      </w:pPr>
    </w:lvl>
    <w:lvl w:ilvl="4">
      <w:numFmt w:val="bullet"/>
      <w:lvlText w:val="•"/>
      <w:lvlJc w:val="left"/>
      <w:pPr>
        <w:ind w:left="4227" w:hanging="567"/>
      </w:pPr>
    </w:lvl>
    <w:lvl w:ilvl="5">
      <w:numFmt w:val="bullet"/>
      <w:lvlText w:val="•"/>
      <w:lvlJc w:val="left"/>
      <w:pPr>
        <w:ind w:left="5117" w:hanging="567"/>
      </w:pPr>
    </w:lvl>
    <w:lvl w:ilvl="6">
      <w:numFmt w:val="bullet"/>
      <w:lvlText w:val="•"/>
      <w:lvlJc w:val="left"/>
      <w:pPr>
        <w:ind w:left="6007" w:hanging="567"/>
      </w:pPr>
    </w:lvl>
    <w:lvl w:ilvl="7">
      <w:numFmt w:val="bullet"/>
      <w:lvlText w:val="•"/>
      <w:lvlJc w:val="left"/>
      <w:pPr>
        <w:ind w:left="6897" w:hanging="567"/>
      </w:pPr>
    </w:lvl>
    <w:lvl w:ilvl="8">
      <w:numFmt w:val="bullet"/>
      <w:lvlText w:val="•"/>
      <w:lvlJc w:val="left"/>
      <w:pPr>
        <w:ind w:left="7786" w:hanging="567"/>
      </w:pPr>
    </w:lvl>
  </w:abstractNum>
  <w:abstractNum w:abstractNumId="6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932" w:hanging="567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1">
      <w:numFmt w:val="bullet"/>
      <w:lvlText w:val="•"/>
      <w:lvlJc w:val="left"/>
      <w:pPr>
        <w:ind w:left="1795" w:hanging="567"/>
      </w:pPr>
    </w:lvl>
    <w:lvl w:ilvl="2">
      <w:numFmt w:val="bullet"/>
      <w:lvlText w:val="•"/>
      <w:lvlJc w:val="left"/>
      <w:pPr>
        <w:ind w:left="2659" w:hanging="567"/>
      </w:pPr>
    </w:lvl>
    <w:lvl w:ilvl="3">
      <w:numFmt w:val="bullet"/>
      <w:lvlText w:val="•"/>
      <w:lvlJc w:val="left"/>
      <w:pPr>
        <w:ind w:left="3522" w:hanging="567"/>
      </w:pPr>
    </w:lvl>
    <w:lvl w:ilvl="4">
      <w:numFmt w:val="bullet"/>
      <w:lvlText w:val="•"/>
      <w:lvlJc w:val="left"/>
      <w:pPr>
        <w:ind w:left="4385" w:hanging="567"/>
      </w:pPr>
    </w:lvl>
    <w:lvl w:ilvl="5">
      <w:numFmt w:val="bullet"/>
      <w:lvlText w:val="•"/>
      <w:lvlJc w:val="left"/>
      <w:pPr>
        <w:ind w:left="5249" w:hanging="567"/>
      </w:pPr>
    </w:lvl>
    <w:lvl w:ilvl="6">
      <w:numFmt w:val="bullet"/>
      <w:lvlText w:val="•"/>
      <w:lvlJc w:val="left"/>
      <w:pPr>
        <w:ind w:left="6112" w:hanging="567"/>
      </w:pPr>
    </w:lvl>
    <w:lvl w:ilvl="7">
      <w:numFmt w:val="bullet"/>
      <w:lvlText w:val="•"/>
      <w:lvlJc w:val="left"/>
      <w:pPr>
        <w:ind w:left="6976" w:hanging="567"/>
      </w:pPr>
    </w:lvl>
    <w:lvl w:ilvl="8">
      <w:numFmt w:val="bullet"/>
      <w:lvlText w:val="•"/>
      <w:lvlJc w:val="left"/>
      <w:pPr>
        <w:ind w:left="7839" w:hanging="567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B0"/>
    <w:rsid w:val="000438B3"/>
    <w:rsid w:val="003267B9"/>
    <w:rsid w:val="00502067"/>
    <w:rsid w:val="00574BF0"/>
    <w:rsid w:val="008D5CA2"/>
    <w:rsid w:val="008E02B0"/>
    <w:rsid w:val="00A342DC"/>
    <w:rsid w:val="00AB1B39"/>
    <w:rsid w:val="00AF3D5E"/>
    <w:rsid w:val="00D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AB663-C850-494E-B74D-66353A43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8E02B0"/>
    <w:pPr>
      <w:autoSpaceDE w:val="0"/>
      <w:autoSpaceDN w:val="0"/>
      <w:adjustRightInd w:val="0"/>
      <w:spacing w:after="0" w:line="240" w:lineRule="auto"/>
      <w:ind w:left="40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E02B0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8E02B0"/>
    <w:pPr>
      <w:autoSpaceDE w:val="0"/>
      <w:autoSpaceDN w:val="0"/>
      <w:adjustRightInd w:val="0"/>
      <w:spacing w:after="0" w:line="240" w:lineRule="auto"/>
      <w:ind w:left="668" w:hanging="566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E02B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imouse</dc:creator>
  <cp:keywords/>
  <dc:description/>
  <cp:lastModifiedBy>imouse</cp:lastModifiedBy>
  <cp:revision>5</cp:revision>
  <dcterms:created xsi:type="dcterms:W3CDTF">2019-10-07T06:34:00Z</dcterms:created>
  <dcterms:modified xsi:type="dcterms:W3CDTF">2019-10-07T07:34:00Z</dcterms:modified>
</cp:coreProperties>
</file>